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B836B" w14:textId="77777777" w:rsidR="0056196F" w:rsidRPr="0056196F" w:rsidRDefault="0056196F" w:rsidP="0056196F">
      <w:pPr>
        <w:rPr>
          <w:rFonts w:ascii="Arial" w:hAnsi="Arial" w:cs="Arial"/>
          <w:b/>
          <w:color w:val="4F81BD" w:themeColor="accent1"/>
          <w:sz w:val="28"/>
          <w:lang w:val="en-US" w:eastAsia="en-US"/>
        </w:rPr>
      </w:pP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7</w:t>
      </w: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Trees</w:t>
      </w:r>
    </w:p>
    <w:p w14:paraId="4ABD8A6B" w14:textId="77777777" w:rsidR="0056196F" w:rsidRPr="005E1A03" w:rsidRDefault="0056196F" w:rsidP="0056196F">
      <w:pPr>
        <w:rPr>
          <w:rFonts w:ascii="Arial" w:hAnsi="Arial" w:cs="Arial"/>
          <w:b/>
          <w:color w:val="4F81BD" w:themeColor="accent1"/>
          <w:lang w:eastAsia="en-US"/>
        </w:rPr>
      </w:pPr>
    </w:p>
    <w:p w14:paraId="75AB55D8" w14:textId="77777777" w:rsidR="005F0D34" w:rsidRDefault="005F0D34" w:rsidP="005F0D34">
      <w:pPr>
        <w:pStyle w:val="ListParagraph"/>
        <w:ind w:left="990"/>
        <w:rPr>
          <w:rFonts w:ascii="Arial" w:hAnsi="Arial" w:cs="Arial"/>
          <w:b/>
          <w:color w:val="4F81BD" w:themeColor="accent1"/>
          <w:lang w:val="en-US" w:eastAsia="en-US"/>
        </w:rPr>
      </w:pPr>
    </w:p>
    <w:p w14:paraId="64741019" w14:textId="490941D8" w:rsidR="0056196F" w:rsidRPr="00C33D2A" w:rsidRDefault="005F0D34" w:rsidP="005F0D34">
      <w:pPr>
        <w:rPr>
          <w:i/>
          <w:sz w:val="28"/>
          <w:lang w:val="en-US"/>
        </w:rPr>
      </w:pPr>
      <w:bookmarkStart w:id="0" w:name="_Hlk62318174"/>
      <w:r>
        <w:rPr>
          <w:i/>
          <w:sz w:val="28"/>
        </w:rPr>
        <w:t xml:space="preserve">Write pseudo-code for problems requiring code. Do not write Java, Python or C++. </w:t>
      </w:r>
      <w:bookmarkEnd w:id="0"/>
      <w:r w:rsidR="0056196F" w:rsidRPr="007975C6">
        <w:rPr>
          <w:i/>
          <w:sz w:val="28"/>
        </w:rPr>
        <w:t>You are responsible for the appropriate level of detail.</w:t>
      </w:r>
      <w:r w:rsidR="00C33D2A">
        <w:rPr>
          <w:i/>
          <w:sz w:val="28"/>
          <w:lang w:val="en-US"/>
        </w:rPr>
        <w:t xml:space="preserve"> For the questions asking for justification, please provide a detailed mathematically oriented discussion. A proof is not required.</w:t>
      </w:r>
    </w:p>
    <w:p w14:paraId="539A7821" w14:textId="77777777" w:rsidR="0056196F" w:rsidRPr="0056196F" w:rsidRDefault="0056196F" w:rsidP="0056196F">
      <w:pPr>
        <w:rPr>
          <w:i/>
          <w:sz w:val="28"/>
          <w:lang w:val="en-US"/>
        </w:rPr>
      </w:pPr>
    </w:p>
    <w:p w14:paraId="67FF7D27" w14:textId="77777777" w:rsidR="008C45F6" w:rsidRPr="00C33D2A" w:rsidRDefault="008C45F6" w:rsidP="00C33D2A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 w:rsidRPr="00C33D2A">
        <w:rPr>
          <w:b/>
        </w:rPr>
        <w:t xml:space="preserve">How many ancestors does a node at level n in a binary tree have? </w:t>
      </w:r>
      <w:r w:rsidRPr="00C33D2A">
        <w:rPr>
          <w:b/>
          <w:lang w:val="en-US"/>
        </w:rPr>
        <w:t xml:space="preserve">Provide justification. </w:t>
      </w:r>
    </w:p>
    <w:p w14:paraId="4F7121FA" w14:textId="77777777" w:rsidR="008C45F6" w:rsidRDefault="008C45F6" w:rsidP="00C33D2A">
      <w:pPr>
        <w:rPr>
          <w:b/>
          <w:lang w:val="en-US"/>
        </w:rPr>
      </w:pPr>
    </w:p>
    <w:p w14:paraId="4231415F" w14:textId="77777777" w:rsidR="002F7C43" w:rsidRPr="00C33D2A" w:rsidRDefault="002F7C43" w:rsidP="00C33D2A">
      <w:pPr>
        <w:rPr>
          <w:b/>
          <w:lang w:val="en-US"/>
        </w:rPr>
      </w:pPr>
    </w:p>
    <w:p w14:paraId="76A5B346" w14:textId="77777777" w:rsidR="00507BF5" w:rsidRDefault="008C45F6" w:rsidP="00C33D2A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 w:rsidRPr="00C33D2A">
        <w:rPr>
          <w:b/>
        </w:rPr>
        <w:t xml:space="preserve">Prove that a strictly binary tree </w:t>
      </w:r>
      <w:r w:rsidR="00507BF5" w:rsidRPr="00C33D2A">
        <w:rPr>
          <w:b/>
          <w:lang w:val="en-US"/>
        </w:rPr>
        <w:t xml:space="preserve">(regular binary tree) </w:t>
      </w:r>
      <w:r w:rsidRPr="00C33D2A">
        <w:rPr>
          <w:b/>
        </w:rPr>
        <w:t>with n leaves contains 2n-1 nodes.</w:t>
      </w:r>
      <w:r w:rsidRPr="00C33D2A">
        <w:rPr>
          <w:b/>
          <w:lang w:val="en-US"/>
        </w:rPr>
        <w:t xml:space="preserve"> Provide justification.</w:t>
      </w:r>
      <w:r w:rsidR="00F054B5">
        <w:rPr>
          <w:b/>
        </w:rPr>
        <w:br/>
      </w:r>
    </w:p>
    <w:p w14:paraId="4DDB757F" w14:textId="77777777" w:rsidR="002F7C43" w:rsidRPr="00F054B5" w:rsidRDefault="002F7C43" w:rsidP="002F7C43">
      <w:pPr>
        <w:pStyle w:val="ListParagraph"/>
        <w:ind w:left="0"/>
        <w:rPr>
          <w:b/>
          <w:lang w:val="en-US"/>
        </w:rPr>
      </w:pPr>
    </w:p>
    <w:p w14:paraId="7E965A61" w14:textId="60EB276C" w:rsidR="008C45F6" w:rsidRDefault="008C45F6" w:rsidP="00C33D2A">
      <w:pPr>
        <w:pStyle w:val="ListParagraph"/>
        <w:numPr>
          <w:ilvl w:val="0"/>
          <w:numId w:val="11"/>
        </w:numPr>
        <w:ind w:left="0" w:firstLine="0"/>
        <w:rPr>
          <w:b/>
          <w:color w:val="000000"/>
          <w:szCs w:val="20"/>
        </w:rPr>
      </w:pPr>
      <w:r w:rsidRPr="00C33D2A">
        <w:rPr>
          <w:b/>
          <w:lang w:val="en-US"/>
        </w:rPr>
        <w:t>Explain in detail</w:t>
      </w:r>
      <w:r w:rsidRPr="00C33D2A">
        <w:rPr>
          <w:b/>
        </w:rPr>
        <w:t xml:space="preserve"> that if m pointer fields are set aside in each node of a general </w:t>
      </w:r>
      <w:r w:rsidR="00507BF5" w:rsidRPr="00C33D2A">
        <w:rPr>
          <w:b/>
          <w:lang w:val="en-US"/>
        </w:rPr>
        <w:t>m-</w:t>
      </w:r>
      <w:proofErr w:type="spellStart"/>
      <w:r w:rsidR="00507BF5" w:rsidRPr="00C33D2A">
        <w:rPr>
          <w:b/>
          <w:lang w:val="en-US"/>
        </w:rPr>
        <w:t>ary</w:t>
      </w:r>
      <w:proofErr w:type="spellEnd"/>
      <w:r w:rsidR="00507BF5" w:rsidRPr="00C33D2A">
        <w:rPr>
          <w:b/>
          <w:lang w:val="en-US"/>
        </w:rPr>
        <w:t xml:space="preserve"> </w:t>
      </w:r>
      <w:r w:rsidRPr="00C33D2A">
        <w:rPr>
          <w:b/>
        </w:rPr>
        <w:t xml:space="preserve">tree to point to a maximum of m </w:t>
      </w:r>
      <w:r w:rsidRPr="00C33D2A">
        <w:rPr>
          <w:b/>
          <w:lang w:val="en-US"/>
        </w:rPr>
        <w:t>child nodes</w:t>
      </w:r>
      <w:r w:rsidRPr="00C33D2A">
        <w:rPr>
          <w:b/>
        </w:rPr>
        <w:t xml:space="preserve">, and if the number of nodes in the tree is n, the number of null </w:t>
      </w:r>
      <w:r w:rsidRPr="00C33D2A">
        <w:rPr>
          <w:b/>
          <w:lang w:val="en-US"/>
        </w:rPr>
        <w:t>child</w:t>
      </w:r>
      <w:r w:rsidR="001E206E" w:rsidRPr="00C33D2A">
        <w:rPr>
          <w:b/>
        </w:rPr>
        <w:t xml:space="preserve"> pointer fields is n*(m-1)+1.</w:t>
      </w:r>
      <w:r w:rsidR="001E206E" w:rsidRPr="00C33D2A">
        <w:rPr>
          <w:b/>
        </w:rPr>
        <w:br/>
      </w:r>
    </w:p>
    <w:p w14:paraId="3854392B" w14:textId="77777777" w:rsidR="00BD3F06" w:rsidRPr="00BD3F06" w:rsidRDefault="00BD3F06" w:rsidP="00BD3F06">
      <w:pPr>
        <w:pStyle w:val="ListParagraph"/>
        <w:ind w:left="0"/>
        <w:rPr>
          <w:b/>
          <w:color w:val="000000"/>
          <w:szCs w:val="20"/>
        </w:rPr>
      </w:pPr>
    </w:p>
    <w:p w14:paraId="69163811" w14:textId="77777777" w:rsidR="009A248C" w:rsidRDefault="008C45F6" w:rsidP="00C33D2A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 w:rsidRPr="00C33D2A">
        <w:rPr>
          <w:b/>
        </w:rPr>
        <w:t>Define the Fibonacci binary tree of order n as follows: If n=0 or n=1, the tree consists of a single node. If n&gt;1, the tree consists of a root, with the Fibonacci tree of order n-1 as the left subtree and the Fibonacci tree of order n</w:t>
      </w:r>
      <w:r w:rsidR="009A248C">
        <w:rPr>
          <w:b/>
        </w:rPr>
        <w:t>-2 as the right subtree.</w:t>
      </w:r>
      <w:r w:rsidR="009A248C">
        <w:rPr>
          <w:b/>
          <w:lang w:val="en-US"/>
        </w:rPr>
        <w:t xml:space="preserve">  </w:t>
      </w:r>
      <w:r w:rsidRPr="00C33D2A">
        <w:rPr>
          <w:b/>
        </w:rPr>
        <w:t xml:space="preserve">Write a </w:t>
      </w:r>
      <w:r w:rsidR="00C33D2A" w:rsidRPr="00C33D2A">
        <w:rPr>
          <w:b/>
          <w:lang w:val="en-US"/>
        </w:rPr>
        <w:t>method</w:t>
      </w:r>
      <w:r w:rsidRPr="00C33D2A">
        <w:rPr>
          <w:b/>
        </w:rPr>
        <w:t xml:space="preserve"> that </w:t>
      </w:r>
      <w:r w:rsidR="009A248C">
        <w:rPr>
          <w:b/>
          <w:lang w:val="en-US"/>
        </w:rPr>
        <w:t>builds a</w:t>
      </w:r>
      <w:r w:rsidRPr="00C33D2A">
        <w:rPr>
          <w:b/>
        </w:rPr>
        <w:t xml:space="preserve"> Fibonacci binary tree of order n</w:t>
      </w:r>
      <w:r w:rsidR="009A248C">
        <w:rPr>
          <w:b/>
          <w:lang w:val="en-US"/>
        </w:rPr>
        <w:t xml:space="preserve"> </w:t>
      </w:r>
      <w:r w:rsidR="00242938">
        <w:rPr>
          <w:b/>
          <w:lang w:val="en-US"/>
        </w:rPr>
        <w:t xml:space="preserve">and </w:t>
      </w:r>
      <w:r w:rsidR="009A248C" w:rsidRPr="00C33D2A">
        <w:rPr>
          <w:b/>
        </w:rPr>
        <w:t>returns a pointer</w:t>
      </w:r>
      <w:r w:rsidR="00242938">
        <w:rPr>
          <w:b/>
          <w:lang w:val="en-US"/>
        </w:rPr>
        <w:t xml:space="preserve"> to it</w:t>
      </w:r>
      <w:r w:rsidRPr="00C33D2A">
        <w:rPr>
          <w:b/>
        </w:rPr>
        <w:t>.</w:t>
      </w:r>
      <w:r w:rsidRPr="00C33D2A">
        <w:rPr>
          <w:b/>
        </w:rPr>
        <w:br/>
      </w:r>
    </w:p>
    <w:p w14:paraId="1471D5B2" w14:textId="77777777" w:rsidR="009A248C" w:rsidRPr="009A248C" w:rsidRDefault="009A248C" w:rsidP="009A248C">
      <w:pPr>
        <w:pStyle w:val="ListParagraph"/>
        <w:rPr>
          <w:b/>
          <w:lang w:val="en-US"/>
        </w:rPr>
      </w:pPr>
    </w:p>
    <w:p w14:paraId="6E1FC841" w14:textId="77777777" w:rsidR="009A248C" w:rsidRDefault="009A248C" w:rsidP="00C33D2A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>
        <w:rPr>
          <w:b/>
          <w:lang w:val="en-US"/>
        </w:rPr>
        <w:t>Answer the following questions about Fibonacci binary tree defined in the previous problem.</w:t>
      </w:r>
    </w:p>
    <w:p w14:paraId="54526777" w14:textId="77777777" w:rsidR="009A248C" w:rsidRPr="009A248C" w:rsidRDefault="009A248C" w:rsidP="009A248C">
      <w:pPr>
        <w:pStyle w:val="ListParagraph"/>
        <w:rPr>
          <w:b/>
          <w:lang w:val="en-US"/>
        </w:rPr>
      </w:pPr>
    </w:p>
    <w:p w14:paraId="785811D3" w14:textId="77777777" w:rsidR="008C45F6" w:rsidRPr="009A248C" w:rsidRDefault="009A248C" w:rsidP="009A248C">
      <w:pPr>
        <w:ind w:left="720"/>
        <w:rPr>
          <w:b/>
          <w:lang w:val="en-US"/>
        </w:rPr>
      </w:pPr>
      <w:r w:rsidRPr="009A248C">
        <w:rPr>
          <w:b/>
          <w:lang w:val="en-US"/>
        </w:rPr>
        <w:t>a</w:t>
      </w:r>
      <w:r w:rsidR="008C45F6" w:rsidRPr="009A248C">
        <w:rPr>
          <w:b/>
        </w:rPr>
        <w:t>) Is such a tree strictly binary?</w:t>
      </w:r>
      <w:r w:rsidR="008C45F6" w:rsidRPr="009A248C">
        <w:rPr>
          <w:b/>
        </w:rPr>
        <w:br/>
      </w:r>
      <w:r w:rsidRPr="009A248C">
        <w:rPr>
          <w:b/>
          <w:lang w:val="en-US"/>
        </w:rPr>
        <w:t>b</w:t>
      </w:r>
      <w:r w:rsidR="008C45F6" w:rsidRPr="009A248C">
        <w:rPr>
          <w:b/>
        </w:rPr>
        <w:t>) What is the number of leaves in the Fibonacci tree of order n?</w:t>
      </w:r>
      <w:r w:rsidR="008C45F6" w:rsidRPr="009A248C">
        <w:rPr>
          <w:b/>
        </w:rPr>
        <w:br/>
      </w:r>
      <w:r w:rsidRPr="009A248C">
        <w:rPr>
          <w:b/>
          <w:lang w:val="en-US"/>
        </w:rPr>
        <w:t>c</w:t>
      </w:r>
      <w:r w:rsidR="008C45F6" w:rsidRPr="009A248C">
        <w:rPr>
          <w:b/>
        </w:rPr>
        <w:t>) What is the depth of the Fibonacci tree of order n?</w:t>
      </w:r>
      <w:r w:rsidR="008C45F6" w:rsidRPr="009A248C">
        <w:rPr>
          <w:b/>
        </w:rPr>
        <w:br/>
      </w:r>
    </w:p>
    <w:p w14:paraId="65B0C46F" w14:textId="77777777" w:rsidR="008C45F6" w:rsidRPr="00253546" w:rsidRDefault="008C45F6" w:rsidP="008C45F6">
      <w:pPr>
        <w:pStyle w:val="Heading2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6CCF09" w14:textId="77777777" w:rsidR="00237C70" w:rsidRPr="0073703F" w:rsidRDefault="00237C70" w:rsidP="00307017">
      <w:pPr>
        <w:rPr>
          <w:lang w:val="en-US"/>
        </w:rPr>
      </w:pPr>
    </w:p>
    <w:sectPr w:rsidR="00237C70" w:rsidRPr="0073703F" w:rsidSect="0056196F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17848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D6E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988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A21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72D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3A2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4E7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0A61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46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51C4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66414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0A0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28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E0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D46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66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E0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CF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2A83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D8D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D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47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65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5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E8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AA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C82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E803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440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66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63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60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EA9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4D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A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25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2CA6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F45A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AB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D2C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24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26A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EB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58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E07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E6E3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9506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B88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9E5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6C8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548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2D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00F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0B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FFC61AD"/>
    <w:multiLevelType w:val="hybridMultilevel"/>
    <w:tmpl w:val="CDD88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B598C"/>
    <w:multiLevelType w:val="multilevel"/>
    <w:tmpl w:val="46522CC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8" w15:restartNumberingAfterBreak="0">
    <w:nsid w:val="33E80884"/>
    <w:multiLevelType w:val="hybridMultilevel"/>
    <w:tmpl w:val="C3BEF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02FA4"/>
    <w:multiLevelType w:val="hybridMultilevel"/>
    <w:tmpl w:val="914ED274"/>
    <w:lvl w:ilvl="0" w:tplc="0DCA4F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6233F"/>
    <w:multiLevelType w:val="hybridMultilevel"/>
    <w:tmpl w:val="490EFCE6"/>
    <w:lvl w:ilvl="0" w:tplc="05DE636A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816"/>
    <w:rsid w:val="000130D0"/>
    <w:rsid w:val="00045C55"/>
    <w:rsid w:val="00056402"/>
    <w:rsid w:val="0011041A"/>
    <w:rsid w:val="001E206E"/>
    <w:rsid w:val="00237C70"/>
    <w:rsid w:val="00242938"/>
    <w:rsid w:val="002F7C43"/>
    <w:rsid w:val="00307017"/>
    <w:rsid w:val="00310C94"/>
    <w:rsid w:val="00316816"/>
    <w:rsid w:val="0033211D"/>
    <w:rsid w:val="003B16E7"/>
    <w:rsid w:val="004014A5"/>
    <w:rsid w:val="004123CC"/>
    <w:rsid w:val="00440DE9"/>
    <w:rsid w:val="004F1059"/>
    <w:rsid w:val="00507BF5"/>
    <w:rsid w:val="0056196F"/>
    <w:rsid w:val="00594CD3"/>
    <w:rsid w:val="005B5E05"/>
    <w:rsid w:val="005F0D34"/>
    <w:rsid w:val="006F2B30"/>
    <w:rsid w:val="0073703F"/>
    <w:rsid w:val="007425F7"/>
    <w:rsid w:val="00826817"/>
    <w:rsid w:val="008C2AD3"/>
    <w:rsid w:val="008C45F6"/>
    <w:rsid w:val="00931D02"/>
    <w:rsid w:val="0096654F"/>
    <w:rsid w:val="009A248C"/>
    <w:rsid w:val="00A84D2C"/>
    <w:rsid w:val="00BC1E57"/>
    <w:rsid w:val="00BD3F06"/>
    <w:rsid w:val="00C27E49"/>
    <w:rsid w:val="00C33D2A"/>
    <w:rsid w:val="00DA164B"/>
    <w:rsid w:val="00E902D5"/>
    <w:rsid w:val="00EE1A54"/>
    <w:rsid w:val="00F054B5"/>
    <w:rsid w:val="00F6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24ACD"/>
  <w15:docId w15:val="{43EE518B-8D05-42A7-B58D-F9E3B484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uiPriority="0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5F6"/>
    <w:pPr>
      <w:spacing w:before="100" w:beforeAutospacing="1" w:after="100" w:afterAutospacing="1"/>
    </w:pPr>
    <w:rPr>
      <w:rFonts w:ascii="Arial" w:eastAsiaTheme="minorEastAsia" w:hAnsi="Arial" w:cs="Arial"/>
      <w:color w:val="000000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C45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C45F6"/>
    <w:rPr>
      <w:rFonts w:ascii="Arial" w:hAnsi="Arial" w:cs="Arial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HW4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HW4</dc:title>
  <dc:subject/>
  <dc:creator>Eleanor</dc:creator>
  <cp:keywords/>
  <dc:description/>
  <cp:lastModifiedBy>Eleanor Chlan</cp:lastModifiedBy>
  <cp:revision>14</cp:revision>
  <cp:lastPrinted>2020-10-16T00:49:00Z</cp:lastPrinted>
  <dcterms:created xsi:type="dcterms:W3CDTF">2014-01-21T03:57:00Z</dcterms:created>
  <dcterms:modified xsi:type="dcterms:W3CDTF">2021-01-23T23:28:00Z</dcterms:modified>
</cp:coreProperties>
</file>