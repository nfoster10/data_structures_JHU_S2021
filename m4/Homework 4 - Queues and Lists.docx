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9048" w14:textId="77777777" w:rsidR="00141369" w:rsidRPr="00141369" w:rsidRDefault="00141369" w:rsidP="00141369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4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Queue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and Lists</w:t>
      </w:r>
    </w:p>
    <w:p w14:paraId="088C1352" w14:textId="77777777" w:rsidR="00141369" w:rsidRPr="005E1A03" w:rsidRDefault="00141369" w:rsidP="00141369">
      <w:pPr>
        <w:rPr>
          <w:rFonts w:ascii="Arial" w:hAnsi="Arial" w:cs="Arial"/>
          <w:b/>
          <w:color w:val="4F81BD" w:themeColor="accent1"/>
          <w:lang w:eastAsia="en-US"/>
        </w:rPr>
      </w:pPr>
    </w:p>
    <w:p w14:paraId="5ECD89B5" w14:textId="77777777" w:rsidR="00A86FF3" w:rsidRDefault="00A86FF3" w:rsidP="00A86FF3">
      <w:pPr>
        <w:pStyle w:val="ListParagraph"/>
        <w:ind w:left="990"/>
        <w:rPr>
          <w:rFonts w:ascii="Arial" w:hAnsi="Arial" w:cs="Arial"/>
          <w:b/>
          <w:color w:val="4F81BD" w:themeColor="accent1"/>
          <w:lang w:val="en-US" w:eastAsia="en-US"/>
        </w:rPr>
      </w:pPr>
    </w:p>
    <w:p w14:paraId="702978B9" w14:textId="7BC200B4" w:rsidR="00EB35AC" w:rsidRDefault="00A86FF3" w:rsidP="00EB35AC">
      <w:pPr>
        <w:rPr>
          <w:i/>
          <w:sz w:val="28"/>
          <w:lang w:val="en-US" w:eastAsia="en-US"/>
        </w:rPr>
      </w:pPr>
      <w:r>
        <w:rPr>
          <w:i/>
          <w:sz w:val="28"/>
        </w:rPr>
        <w:t xml:space="preserve">Write pseudo-code for problems requiring code. Do not write Java, Python or C++. </w:t>
      </w:r>
      <w:r w:rsidR="00141369" w:rsidRPr="007975C6">
        <w:rPr>
          <w:i/>
          <w:sz w:val="28"/>
        </w:rPr>
        <w:t>You are responsible for the appropriate level of detail</w:t>
      </w:r>
      <w:r w:rsidR="00EB35AC">
        <w:rPr>
          <w:i/>
          <w:sz w:val="28"/>
          <w:lang w:val="en-US"/>
        </w:rPr>
        <w:t xml:space="preserve">. </w:t>
      </w:r>
      <w:r w:rsidR="00EB35AC">
        <w:rPr>
          <w:i/>
          <w:sz w:val="28"/>
        </w:rPr>
        <w:t xml:space="preserve"> For the questions asking for justification, please provide a detailed mathematically oriented discussion. A proof is not required.</w:t>
      </w:r>
    </w:p>
    <w:p w14:paraId="00CDD954" w14:textId="020951F0" w:rsidR="00141369" w:rsidRDefault="00141369" w:rsidP="00A86FF3">
      <w:pPr>
        <w:rPr>
          <w:i/>
          <w:sz w:val="28"/>
          <w:lang w:val="en-US"/>
        </w:rPr>
      </w:pPr>
    </w:p>
    <w:p w14:paraId="74172941" w14:textId="77777777" w:rsidR="009C1EA0" w:rsidRPr="009C1EA0" w:rsidRDefault="009C1EA0" w:rsidP="00141369">
      <w:pPr>
        <w:rPr>
          <w:i/>
          <w:sz w:val="28"/>
          <w:lang w:val="en-US"/>
        </w:rPr>
      </w:pPr>
    </w:p>
    <w:p w14:paraId="3796963B" w14:textId="77777777" w:rsidR="00931D02" w:rsidRDefault="00931D02" w:rsidP="009C1EA0">
      <w:pPr>
        <w:pStyle w:val="Heading2"/>
        <w:numPr>
          <w:ilvl w:val="0"/>
          <w:numId w:val="8"/>
        </w:numPr>
        <w:spacing w:after="100" w:afterAutospacing="1"/>
        <w:ind w:left="0" w:firstLine="0"/>
        <w:rPr>
          <w:rFonts w:ascii="Times New Roman" w:hAnsi="Times New Roman" w:cs="Times New Roman"/>
          <w:i w:val="0"/>
          <w:sz w:val="24"/>
          <w:lang w:val="en-US"/>
        </w:rPr>
      </w:pPr>
      <w:r w:rsidRPr="00931D02">
        <w:rPr>
          <w:rFonts w:ascii="Times New Roman" w:hAnsi="Times New Roman" w:cs="Times New Roman"/>
          <w:i w:val="0"/>
          <w:sz w:val="24"/>
        </w:rPr>
        <w:t>Develop an ADT speci</w:t>
      </w:r>
      <w:r w:rsidRPr="00931D02">
        <w:rPr>
          <w:rFonts w:ascii="Times New Roman" w:hAnsi="Times New Roman" w:cs="Times New Roman"/>
          <w:i w:val="0"/>
          <w:sz w:val="24"/>
          <w:lang w:val="en-US"/>
        </w:rPr>
        <w:t>fi</w:t>
      </w:r>
      <w:r w:rsidRPr="00931D02">
        <w:rPr>
          <w:rFonts w:ascii="Times New Roman" w:hAnsi="Times New Roman" w:cs="Times New Roman"/>
          <w:i w:val="0"/>
          <w:sz w:val="24"/>
        </w:rPr>
        <w:t>cation for a priority queue.</w:t>
      </w:r>
      <w:r w:rsidRPr="00931D02">
        <w:rPr>
          <w:rFonts w:ascii="Times New Roman" w:hAnsi="Times New Roman" w:cs="Times New Roman"/>
          <w:i w:val="0"/>
          <w:sz w:val="24"/>
          <w:lang w:val="en-US"/>
        </w:rPr>
        <w:t xml:space="preserve">  A priority queue is like a FIFO queue except that items are ordered by some priority setting instead of time. In fact, you may think of a FIFO queue as a priority queue in which the time stamp is used to define priority.</w:t>
      </w:r>
    </w:p>
    <w:p w14:paraId="270E1EF1" w14:textId="77777777" w:rsidR="009C1EA0" w:rsidRPr="009C1EA0" w:rsidRDefault="009C1EA0" w:rsidP="009C1EA0">
      <w:pPr>
        <w:rPr>
          <w:lang w:val="en-US"/>
        </w:rPr>
      </w:pPr>
    </w:p>
    <w:p w14:paraId="63C5BE4B" w14:textId="77777777" w:rsidR="009C1EA0" w:rsidRDefault="00931D02" w:rsidP="009C1EA0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b/>
          <w:lang w:val="en-US"/>
        </w:rPr>
      </w:pPr>
      <w:r w:rsidRPr="009C1EA0">
        <w:rPr>
          <w:b/>
        </w:rPr>
        <w:t xml:space="preserve">Write an algorithm to </w:t>
      </w:r>
      <w:r w:rsidRPr="009C1EA0">
        <w:rPr>
          <w:b/>
          <w:lang w:val="en-US"/>
        </w:rPr>
        <w:t>r</w:t>
      </w:r>
      <w:r w:rsidRPr="009C1EA0">
        <w:rPr>
          <w:b/>
        </w:rPr>
        <w:t xml:space="preserve">everse a </w:t>
      </w:r>
      <w:r w:rsidR="00FC7EA6" w:rsidRPr="009C1EA0">
        <w:rPr>
          <w:b/>
          <w:lang w:val="en-US"/>
        </w:rPr>
        <w:t xml:space="preserve">singly linked </w:t>
      </w:r>
      <w:r w:rsidRPr="009C1EA0">
        <w:rPr>
          <w:b/>
        </w:rPr>
        <w:t>list, so that the last element become the first and so on. Do NOT use Deletion - rearrange the pointers.</w:t>
      </w:r>
      <w:r w:rsidRPr="009C1EA0">
        <w:rPr>
          <w:b/>
          <w:lang w:val="en-US"/>
        </w:rPr>
        <w:t xml:space="preserve"> </w:t>
      </w:r>
    </w:p>
    <w:p w14:paraId="34222CAC" w14:textId="77777777" w:rsidR="009C1EA0" w:rsidRPr="009C1EA0" w:rsidRDefault="009C1EA0" w:rsidP="009C1EA0">
      <w:pPr>
        <w:spacing w:after="280" w:afterAutospacing="1"/>
        <w:rPr>
          <w:b/>
          <w:lang w:val="en-US"/>
        </w:rPr>
      </w:pPr>
    </w:p>
    <w:p w14:paraId="1E188BC4" w14:textId="77777777" w:rsidR="009C1EA0" w:rsidRPr="009C1EA0" w:rsidRDefault="00237C70" w:rsidP="009C1EA0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9C1EA0">
        <w:rPr>
          <w:b/>
        </w:rPr>
        <w:t>What is the average number of nodes accessed in search for a particular element in an unordered list? In an ordered list? In an unordered array? In an ordered array?</w:t>
      </w:r>
      <w:r w:rsidR="00931D02" w:rsidRPr="009C1EA0">
        <w:rPr>
          <w:b/>
          <w:lang w:val="en-US"/>
        </w:rPr>
        <w:t xml:space="preserve"> Note that a list could be implemented as a linked structure or with</w:t>
      </w:r>
      <w:r w:rsidR="006C5B83">
        <w:rPr>
          <w:b/>
          <w:lang w:val="en-US"/>
        </w:rPr>
        <w:t>in</w:t>
      </w:r>
      <w:r w:rsidR="00931D02" w:rsidRPr="009C1EA0">
        <w:rPr>
          <w:b/>
          <w:lang w:val="en-US"/>
        </w:rPr>
        <w:t xml:space="preserve"> an array.</w:t>
      </w:r>
    </w:p>
    <w:p w14:paraId="2EB6AA68" w14:textId="77777777" w:rsidR="009C1EA0" w:rsidRPr="009C1EA0" w:rsidRDefault="009C1EA0" w:rsidP="009C1EA0">
      <w:pPr>
        <w:spacing w:after="280" w:afterAutospacing="1"/>
        <w:rPr>
          <w:lang w:val="en-US"/>
        </w:rPr>
      </w:pPr>
    </w:p>
    <w:p w14:paraId="30B42735" w14:textId="77777777" w:rsidR="00440DE9" w:rsidRDefault="00C83A94" w:rsidP="00FD7CC1">
      <w:pPr>
        <w:pStyle w:val="ListParagraph"/>
        <w:numPr>
          <w:ilvl w:val="0"/>
          <w:numId w:val="8"/>
        </w:numPr>
        <w:ind w:left="0" w:firstLine="0"/>
      </w:pPr>
      <w:r w:rsidRPr="00FD7CC1">
        <w:rPr>
          <w:b/>
        </w:rPr>
        <w:t xml:space="preserve">Write a routine to interchange the </w:t>
      </w:r>
      <w:r w:rsidRPr="00FD7CC1">
        <w:rPr>
          <w:b/>
          <w:i/>
        </w:rPr>
        <w:t>m</w:t>
      </w:r>
      <w:r w:rsidRPr="00FD7CC1">
        <w:rPr>
          <w:b/>
        </w:rPr>
        <w:t xml:space="preserve">th and </w:t>
      </w:r>
      <w:r w:rsidRPr="00FD7CC1">
        <w:rPr>
          <w:b/>
          <w:i/>
        </w:rPr>
        <w:t>n</w:t>
      </w:r>
      <w:r w:rsidRPr="00FD7CC1">
        <w:rPr>
          <w:b/>
        </w:rPr>
        <w:t>th elements of a</w:t>
      </w:r>
      <w:r w:rsidRPr="00FD7CC1">
        <w:rPr>
          <w:b/>
          <w:lang w:val="en-US"/>
        </w:rPr>
        <w:t xml:space="preserve"> singly-linked</w:t>
      </w:r>
      <w:r w:rsidRPr="00FD7CC1">
        <w:rPr>
          <w:b/>
        </w:rPr>
        <w:t xml:space="preserve"> list. </w:t>
      </w:r>
      <w:r w:rsidRPr="00FD7CC1">
        <w:rPr>
          <w:b/>
          <w:lang w:val="en-US"/>
        </w:rPr>
        <w:t xml:space="preserve">You may assume that the ranks m and n are passed in as parameters. Allow for all the ways that m and n can occur. </w:t>
      </w:r>
      <w:r w:rsidRPr="00FD7CC1">
        <w:rPr>
          <w:b/>
        </w:rPr>
        <w:t>You must rearrange the pointers, not simply swap the contents</w:t>
      </w:r>
    </w:p>
    <w:sectPr w:rsidR="00440DE9" w:rsidSect="00141369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56488"/>
    <w:multiLevelType w:val="hybridMultilevel"/>
    <w:tmpl w:val="02ACF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00A4D"/>
    <w:multiLevelType w:val="hybridMultilevel"/>
    <w:tmpl w:val="9E1A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816"/>
    <w:rsid w:val="00141369"/>
    <w:rsid w:val="00237C70"/>
    <w:rsid w:val="00307017"/>
    <w:rsid w:val="00316816"/>
    <w:rsid w:val="00335BB2"/>
    <w:rsid w:val="003953DE"/>
    <w:rsid w:val="003B16E7"/>
    <w:rsid w:val="00440DE9"/>
    <w:rsid w:val="004F1059"/>
    <w:rsid w:val="005B5E05"/>
    <w:rsid w:val="006C5B83"/>
    <w:rsid w:val="006F2B30"/>
    <w:rsid w:val="007425F7"/>
    <w:rsid w:val="00931D02"/>
    <w:rsid w:val="0096654F"/>
    <w:rsid w:val="009C1EA0"/>
    <w:rsid w:val="00A00A3E"/>
    <w:rsid w:val="00A86FF3"/>
    <w:rsid w:val="00B766C8"/>
    <w:rsid w:val="00C83A94"/>
    <w:rsid w:val="00D75DA6"/>
    <w:rsid w:val="00DA164B"/>
    <w:rsid w:val="00EB35AC"/>
    <w:rsid w:val="00F66A0E"/>
    <w:rsid w:val="00FC7EA6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766E9"/>
  <w15:docId w15:val="{C064162D-F631-4FD7-88EB-E85A488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subject/>
  <dc:creator>Eleanor</dc:creator>
  <cp:keywords/>
  <dc:description/>
  <cp:lastModifiedBy>Eleanor Chlan</cp:lastModifiedBy>
  <cp:revision>10</cp:revision>
  <cp:lastPrinted>2014-01-20T19:08:00Z</cp:lastPrinted>
  <dcterms:created xsi:type="dcterms:W3CDTF">2014-01-20T19:10:00Z</dcterms:created>
  <dcterms:modified xsi:type="dcterms:W3CDTF">2021-01-23T23:38:00Z</dcterms:modified>
</cp:coreProperties>
</file>