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14" w:rsidRDefault="00B54714" w:rsidP="00B54714">
      <w:pPr>
        <w:rPr>
          <w:rFonts w:ascii="Arial" w:hAnsi="Arial" w:cs="Arial"/>
          <w:b/>
          <w:color w:val="4F81BD" w:themeColor="accent1"/>
          <w:sz w:val="28"/>
          <w:lang w:eastAsia="en-US"/>
        </w:rPr>
      </w:pP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6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More on List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>s</w:t>
      </w:r>
    </w:p>
    <w:p w:rsidR="00B54714" w:rsidRDefault="00B54714" w:rsidP="00B54714">
      <w:pPr>
        <w:rPr>
          <w:rFonts w:ascii="Arial" w:hAnsi="Arial" w:cs="Arial"/>
          <w:b/>
          <w:color w:val="4F81BD" w:themeColor="accent1"/>
          <w:lang w:eastAsia="en-US"/>
        </w:rPr>
      </w:pPr>
    </w:p>
    <w:p w:rsidR="00B54714" w:rsidRDefault="00B54714" w:rsidP="00B54714">
      <w:pPr>
        <w:rPr>
          <w:i/>
          <w:sz w:val="28"/>
          <w:lang w:val="en-US"/>
        </w:rPr>
      </w:pPr>
      <w:r>
        <w:rPr>
          <w:i/>
          <w:sz w:val="28"/>
        </w:rPr>
        <w:t>Write pseudo-code not Java for problems requiring code. You are responsible for the appropriate level of detail.</w:t>
      </w:r>
    </w:p>
    <w:p w:rsidR="005741E4" w:rsidRDefault="005741E4" w:rsidP="00B54714">
      <w:pPr>
        <w:rPr>
          <w:i/>
          <w:sz w:val="28"/>
          <w:lang w:val="en-US"/>
        </w:rPr>
      </w:pPr>
    </w:p>
    <w:p w:rsidR="005741E4" w:rsidRPr="005741E4" w:rsidRDefault="005741E4" w:rsidP="00B54714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The questions in this assignment give you the opportunity to explore a new data structure and to experiment with the hybrid implementation in Q3. </w:t>
      </w:r>
    </w:p>
    <w:p w:rsidR="00B54714" w:rsidRPr="00B54714" w:rsidRDefault="00B54714" w:rsidP="00B54714">
      <w:pPr>
        <w:rPr>
          <w:rFonts w:eastAsia="DejaVu Sans"/>
          <w:i/>
          <w:kern w:val="2"/>
          <w:sz w:val="28"/>
          <w:lang w:val="en-US" w:eastAsia="ar-SA"/>
        </w:rPr>
      </w:pPr>
    </w:p>
    <w:p w:rsidR="005741E4" w:rsidRDefault="006F2B30" w:rsidP="005741E4">
      <w:pPr>
        <w:pStyle w:val="ListParagraph"/>
        <w:numPr>
          <w:ilvl w:val="0"/>
          <w:numId w:val="8"/>
        </w:numPr>
        <w:spacing w:after="100" w:afterAutospacing="1"/>
        <w:ind w:left="0" w:firstLine="0"/>
        <w:rPr>
          <w:b/>
          <w:lang w:val="en-US"/>
        </w:rPr>
      </w:pPr>
      <w:r w:rsidRPr="005741E4">
        <w:rPr>
          <w:b/>
          <w:lang w:val="en-US"/>
        </w:rPr>
        <w:t>A d</w:t>
      </w:r>
      <w:r w:rsidRPr="005741E4">
        <w:rPr>
          <w:b/>
        </w:rPr>
        <w:t xml:space="preserve">eque </w:t>
      </w:r>
      <w:r w:rsidRPr="005741E4">
        <w:rPr>
          <w:b/>
          <w:lang w:val="en-US"/>
        </w:rPr>
        <w:t>(</w:t>
      </w:r>
      <w:r w:rsidR="000130D0" w:rsidRPr="005741E4">
        <w:rPr>
          <w:b/>
          <w:lang w:val="en-US"/>
        </w:rPr>
        <w:t xml:space="preserve">pronounced </w:t>
      </w:r>
      <w:r w:rsidRPr="005741E4">
        <w:rPr>
          <w:b/>
          <w:lang w:val="en-US"/>
        </w:rPr>
        <w:t xml:space="preserve">deck) </w:t>
      </w:r>
      <w:r w:rsidRPr="005741E4">
        <w:rPr>
          <w:b/>
        </w:rPr>
        <w:t>is an ordered set of items from which items may be deleted at either end and into which items may be inserted at either end.  Call the two ends left and right.</w:t>
      </w:r>
      <w:r w:rsidRPr="005741E4">
        <w:rPr>
          <w:b/>
          <w:lang w:val="en-US"/>
        </w:rPr>
        <w:t xml:space="preserve"> This is an access-restricted structure since no insertions or deletions can happen other than at the ends.  Implement the </w:t>
      </w:r>
      <w:proofErr w:type="spellStart"/>
      <w:r w:rsidRPr="005741E4">
        <w:rPr>
          <w:b/>
          <w:lang w:val="en-US"/>
        </w:rPr>
        <w:t>deque</w:t>
      </w:r>
      <w:proofErr w:type="spellEnd"/>
      <w:r w:rsidRPr="005741E4">
        <w:rPr>
          <w:b/>
          <w:lang w:val="en-US"/>
        </w:rPr>
        <w:t xml:space="preserve"> as a doubly-linked list (not circular, no header). Write </w:t>
      </w:r>
      <w:proofErr w:type="spellStart"/>
      <w:r w:rsidRPr="005741E4">
        <w:rPr>
          <w:b/>
          <w:lang w:val="en-US"/>
        </w:rPr>
        <w:t>InsertLeft</w:t>
      </w:r>
      <w:proofErr w:type="spellEnd"/>
      <w:r w:rsidRPr="005741E4">
        <w:rPr>
          <w:b/>
          <w:lang w:val="en-US"/>
        </w:rPr>
        <w:t xml:space="preserve"> and </w:t>
      </w:r>
      <w:proofErr w:type="spellStart"/>
      <w:r w:rsidRPr="005741E4">
        <w:rPr>
          <w:b/>
          <w:lang w:val="en-US"/>
        </w:rPr>
        <w:t>DeleteRight</w:t>
      </w:r>
      <w:proofErr w:type="spellEnd"/>
      <w:r w:rsidRPr="005741E4">
        <w:rPr>
          <w:b/>
          <w:lang w:val="en-US"/>
        </w:rPr>
        <w:t>.</w:t>
      </w:r>
    </w:p>
    <w:p w:rsidR="005741E4" w:rsidRPr="005741E4" w:rsidRDefault="005741E4" w:rsidP="005741E4">
      <w:pPr>
        <w:rPr>
          <w:b/>
          <w:lang w:val="en-US"/>
        </w:rPr>
      </w:pPr>
    </w:p>
    <w:p w:rsidR="00B8245C" w:rsidRPr="005741E4" w:rsidRDefault="006F2B30" w:rsidP="005741E4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b/>
          <w:lang w:val="en-US"/>
        </w:rPr>
      </w:pPr>
      <w:r w:rsidRPr="005741E4">
        <w:rPr>
          <w:b/>
          <w:lang w:val="en-US"/>
        </w:rPr>
        <w:t xml:space="preserve">Implement </w:t>
      </w:r>
      <w:r w:rsidR="00307017" w:rsidRPr="005741E4">
        <w:rPr>
          <w:b/>
          <w:lang w:val="en-US"/>
        </w:rPr>
        <w:t>a</w:t>
      </w:r>
      <w:r w:rsidRPr="005741E4">
        <w:rPr>
          <w:b/>
          <w:lang w:val="en-US"/>
        </w:rPr>
        <w:t xml:space="preserve"> </w:t>
      </w:r>
      <w:proofErr w:type="spellStart"/>
      <w:r w:rsidRPr="005741E4">
        <w:rPr>
          <w:b/>
          <w:lang w:val="en-US"/>
        </w:rPr>
        <w:t>deque</w:t>
      </w:r>
      <w:proofErr w:type="spellEnd"/>
      <w:r w:rsidRPr="005741E4">
        <w:rPr>
          <w:b/>
          <w:lang w:val="en-US"/>
        </w:rPr>
        <w:t xml:space="preserve"> from problem 1 as a doubly-linked circular list with a header. Write </w:t>
      </w:r>
      <w:proofErr w:type="spellStart"/>
      <w:r w:rsidRPr="005741E4">
        <w:rPr>
          <w:b/>
          <w:lang w:val="en-US"/>
        </w:rPr>
        <w:t>InsertRight</w:t>
      </w:r>
      <w:proofErr w:type="spellEnd"/>
      <w:r w:rsidRPr="005741E4">
        <w:rPr>
          <w:b/>
          <w:lang w:val="en-US"/>
        </w:rPr>
        <w:t xml:space="preserve"> and </w:t>
      </w:r>
      <w:proofErr w:type="spellStart"/>
      <w:r w:rsidRPr="005741E4">
        <w:rPr>
          <w:b/>
          <w:lang w:val="en-US"/>
        </w:rPr>
        <w:t>DeleteLeft</w:t>
      </w:r>
      <w:proofErr w:type="spellEnd"/>
      <w:r w:rsidRPr="005741E4">
        <w:rPr>
          <w:b/>
          <w:lang w:val="en-US"/>
        </w:rPr>
        <w:t>.</w:t>
      </w:r>
    </w:p>
    <w:p w:rsidR="00931D02" w:rsidRPr="00B8245C" w:rsidRDefault="00931D02" w:rsidP="005741E4">
      <w:pPr>
        <w:rPr>
          <w:noProof/>
          <w:sz w:val="20"/>
          <w:lang w:val="en-US" w:eastAsia="en-US"/>
        </w:rPr>
      </w:pPr>
    </w:p>
    <w:p w:rsidR="00931D02" w:rsidRPr="005741E4" w:rsidRDefault="006F2B30" w:rsidP="005741E4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lang w:val="en-US"/>
        </w:rPr>
      </w:pPr>
      <w:r w:rsidRPr="005741E4">
        <w:rPr>
          <w:b/>
        </w:rPr>
        <w:t>Write a set of routines for implementing several stacks and queues within a single array.</w:t>
      </w:r>
      <w:r w:rsidR="005741E4">
        <w:rPr>
          <w:b/>
          <w:lang w:val="en-US"/>
        </w:rPr>
        <w:t xml:space="preserve"> </w:t>
      </w:r>
      <w:bookmarkStart w:id="0" w:name="_GoBack"/>
      <w:r w:rsidR="005741E4">
        <w:rPr>
          <w:b/>
          <w:lang w:val="en-US"/>
        </w:rPr>
        <w:t xml:space="preserve">Hint: Look at the lecture material on the hybrid implementation. </w:t>
      </w:r>
    </w:p>
    <w:bookmarkEnd w:id="0"/>
    <w:p w:rsidR="00237C70" w:rsidRPr="0073703F" w:rsidRDefault="00237C70" w:rsidP="00307017">
      <w:pPr>
        <w:rPr>
          <w:lang w:val="en-US"/>
        </w:rPr>
      </w:pPr>
    </w:p>
    <w:sectPr w:rsidR="00237C70" w:rsidRPr="0073703F" w:rsidSect="00B54714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7848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D6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88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A2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72D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A2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4E7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0A6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46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751C4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641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A0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8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E0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46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E0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CF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2A83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D8D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D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47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6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5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E8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A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C82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E803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440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66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63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6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A9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4D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A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25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C2CA6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F45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D2C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24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6A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8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0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4E6E3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506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E5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C8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4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2D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0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0B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823BD"/>
    <w:multiLevelType w:val="hybridMultilevel"/>
    <w:tmpl w:val="7E0AA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16"/>
    <w:rsid w:val="000130D0"/>
    <w:rsid w:val="00027CDB"/>
    <w:rsid w:val="00237C70"/>
    <w:rsid w:val="00307017"/>
    <w:rsid w:val="00316816"/>
    <w:rsid w:val="003B16E7"/>
    <w:rsid w:val="004123CC"/>
    <w:rsid w:val="00440DE9"/>
    <w:rsid w:val="004F1059"/>
    <w:rsid w:val="005741E4"/>
    <w:rsid w:val="005B5E05"/>
    <w:rsid w:val="006F2B30"/>
    <w:rsid w:val="0073703F"/>
    <w:rsid w:val="007425F7"/>
    <w:rsid w:val="00826817"/>
    <w:rsid w:val="008C2AD3"/>
    <w:rsid w:val="00931D02"/>
    <w:rsid w:val="00932CEF"/>
    <w:rsid w:val="0096654F"/>
    <w:rsid w:val="00A84D2C"/>
    <w:rsid w:val="00B54714"/>
    <w:rsid w:val="00B8245C"/>
    <w:rsid w:val="00C27E49"/>
    <w:rsid w:val="00DA164B"/>
    <w:rsid w:val="00EE1A54"/>
    <w:rsid w:val="00F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2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HW4</vt:lpstr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HW4</dc:title>
  <dc:subject/>
  <dc:creator>Eleanor</dc:creator>
  <cp:keywords/>
  <dc:description/>
  <cp:lastModifiedBy>Chlan, Eleanor B.</cp:lastModifiedBy>
  <cp:revision>3</cp:revision>
  <cp:lastPrinted>2011-06-08T22:55:00Z</cp:lastPrinted>
  <dcterms:created xsi:type="dcterms:W3CDTF">2014-01-21T02:55:00Z</dcterms:created>
  <dcterms:modified xsi:type="dcterms:W3CDTF">2016-06-05T00:15:00Z</dcterms:modified>
</cp:coreProperties>
</file>